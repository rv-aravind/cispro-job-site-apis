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3088" w14:textId="6CD5AE01" w:rsidR="003C6C8D" w:rsidRDefault="003C6C8D" w:rsidP="003C6C8D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 xml:space="preserve">Module </w:t>
      </w:r>
      <w:r>
        <w:rPr>
          <w:sz w:val="72"/>
          <w:szCs w:val="72"/>
          <w:lang w:val="en-GB"/>
        </w:rPr>
        <w:t>3</w:t>
      </w:r>
      <w:r>
        <w:rPr>
          <w:sz w:val="72"/>
          <w:szCs w:val="72"/>
          <w:lang w:val="en-GB"/>
        </w:rPr>
        <w:t>:</w:t>
      </w:r>
    </w:p>
    <w:p w14:paraId="7A52936A" w14:textId="77777777" w:rsidR="003C6C8D" w:rsidRDefault="003C6C8D" w:rsidP="003C6C8D">
      <w:pPr>
        <w:rPr>
          <w:sz w:val="72"/>
          <w:szCs w:val="72"/>
          <w:lang w:val="en-GB"/>
        </w:rPr>
      </w:pPr>
    </w:p>
    <w:p w14:paraId="4CEE4AAF" w14:textId="77777777" w:rsidR="003C6C8D" w:rsidRDefault="003C6C8D" w:rsidP="003C6C8D">
      <w:pPr>
        <w:rPr>
          <w:sz w:val="72"/>
          <w:szCs w:val="72"/>
          <w:lang w:val="en-GB"/>
        </w:rPr>
      </w:pPr>
    </w:p>
    <w:p w14:paraId="6CB3FB1B" w14:textId="77777777" w:rsidR="003C6C8D" w:rsidRPr="0041723B" w:rsidRDefault="003C6C8D" w:rsidP="003C6C8D">
      <w:pPr>
        <w:rPr>
          <w:lang w:val="en-GB"/>
        </w:rPr>
      </w:pPr>
      <w:r>
        <w:rPr>
          <w:lang w:val="en-GB"/>
        </w:rPr>
        <w:t>This is the module 1 document. To Be used for education Purpose.</w:t>
      </w:r>
    </w:p>
    <w:p w14:paraId="6871B828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8D"/>
    <w:rsid w:val="003C6C8D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6AE"/>
  <w15:chartTrackingRefBased/>
  <w15:docId w15:val="{6455EC12-65E3-4929-98B2-409438EE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8D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0983BB9E-C5E1-448C-ADE1-14B8AC56AABC%7d\%7b9350A5D6-A7C9-4FF8-9850-2655C95DE10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{9350A5D6-A7C9-4FF8-9850-2655C95DE10C}tf02786999_win32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Rv Aravind</cp:lastModifiedBy>
  <cp:revision>1</cp:revision>
  <dcterms:created xsi:type="dcterms:W3CDTF">2021-12-14T09:29:00Z</dcterms:created>
  <dcterms:modified xsi:type="dcterms:W3CDTF">2021-12-14T09:29:00Z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